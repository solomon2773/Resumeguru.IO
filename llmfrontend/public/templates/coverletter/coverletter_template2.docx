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D179" w14:textId="1F3F1A83" w:rsidR="00410F37" w:rsidRPr="0000104A" w:rsidRDefault="00960F71">
      <w:pPr>
        <w:rPr>
          <w:color w:val="000000" w:themeColor="text1"/>
        </w:rPr>
      </w:pPr>
      <w:r w:rsidRPr="0000104A">
        <w:rPr>
          <w:noProof/>
          <w:color w:val="000000" w:themeColor="text1"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33E2136F">
            <wp:simplePos x="0" y="0"/>
            <wp:positionH relativeFrom="page">
              <wp:posOffset>-21590</wp:posOffset>
            </wp:positionH>
            <wp:positionV relativeFrom="paragraph">
              <wp:posOffset>-470535</wp:posOffset>
            </wp:positionV>
            <wp:extent cx="7776210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509"/>
        <w:gridCol w:w="3313"/>
        <w:gridCol w:w="15"/>
      </w:tblGrid>
      <w:tr w:rsidR="0000104A" w:rsidRPr="0000104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5D7B6582" w:rsidR="00066AA8" w:rsidRPr="00954A7E" w:rsidRDefault="004379AA" w:rsidP="00D46D72">
            <w:pPr>
              <w:pStyle w:val="Title"/>
              <w:rPr>
                <w:color w:val="7CA655" w:themeColor="text2"/>
                <w:spacing w:val="0"/>
                <w:sz w:val="72"/>
                <w:szCs w:val="72"/>
              </w:rPr>
            </w:pPr>
            <w:r w:rsidRPr="00954A7E">
              <w:rPr>
                <w:color w:val="7CA655" w:themeColor="text2"/>
                <w:spacing w:val="0"/>
                <w:sz w:val="72"/>
                <w:szCs w:val="72"/>
              </w:rPr>
              <w:t>{</w:t>
            </w:r>
            <w:proofErr w:type="spellStart"/>
            <w:r w:rsidRPr="00954A7E">
              <w:rPr>
                <w:color w:val="7CA655" w:themeColor="text2"/>
                <w:spacing w:val="0"/>
                <w:sz w:val="72"/>
                <w:szCs w:val="72"/>
              </w:rPr>
              <w:t>firstName</w:t>
            </w:r>
            <w:proofErr w:type="spellEnd"/>
            <w:r w:rsidRPr="00954A7E">
              <w:rPr>
                <w:color w:val="7CA655" w:themeColor="text2"/>
                <w:spacing w:val="0"/>
                <w:sz w:val="72"/>
                <w:szCs w:val="72"/>
              </w:rPr>
              <w:t>} {</w:t>
            </w:r>
            <w:proofErr w:type="spellStart"/>
            <w:r w:rsidRPr="00954A7E">
              <w:rPr>
                <w:color w:val="7CA655" w:themeColor="text2"/>
                <w:spacing w:val="0"/>
                <w:sz w:val="72"/>
                <w:szCs w:val="72"/>
              </w:rPr>
              <w:t>lastName</w:t>
            </w:r>
            <w:proofErr w:type="spellEnd"/>
            <w:r w:rsidRPr="00954A7E">
              <w:rPr>
                <w:color w:val="7CA655" w:themeColor="text2"/>
                <w:spacing w:val="0"/>
                <w:sz w:val="72"/>
                <w:szCs w:val="72"/>
              </w:rPr>
              <w:t>}</w:t>
            </w:r>
          </w:p>
        </w:tc>
        <w:tc>
          <w:tcPr>
            <w:tcW w:w="3166" w:type="pct"/>
            <w:gridSpan w:val="3"/>
            <w:vAlign w:val="bottom"/>
          </w:tcPr>
          <w:p w14:paraId="1A4A65C7" w14:textId="77777777" w:rsidR="00066AA8" w:rsidRPr="00954A7E" w:rsidRDefault="00273C21" w:rsidP="009045EE">
            <w:pPr>
              <w:pStyle w:val="Heading1"/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{#coverLetterCandidateStrengthMessageContent}</w:t>
            </w:r>
          </w:p>
          <w:p w14:paraId="47E39788" w14:textId="1BE0BFB6" w:rsidR="00273C21" w:rsidRPr="00954A7E" w:rsidRDefault="00273C21" w:rsidP="00273C21">
            <w:pPr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{strength}</w:t>
            </w:r>
          </w:p>
          <w:p w14:paraId="1C4E896B" w14:textId="29946862" w:rsidR="00273C21" w:rsidRPr="00954A7E" w:rsidRDefault="00273C21" w:rsidP="00273C21">
            <w:pPr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{/</w:t>
            </w:r>
            <w:proofErr w:type="spellStart"/>
            <w:r w:rsidRPr="00954A7E">
              <w:rPr>
                <w:color w:val="7CA655" w:themeColor="text2"/>
              </w:rPr>
              <w:t>coverLetterCandidateStrengthMessageContent</w:t>
            </w:r>
            <w:proofErr w:type="spellEnd"/>
            <w:r w:rsidRPr="00954A7E">
              <w:rPr>
                <w:color w:val="7CA655" w:themeColor="text2"/>
              </w:rPr>
              <w:t>}</w:t>
            </w:r>
          </w:p>
        </w:tc>
      </w:tr>
      <w:tr w:rsidR="0000104A" w:rsidRPr="0000104A" w14:paraId="04CC3685" w14:textId="77777777" w:rsidTr="00D46D72">
        <w:trPr>
          <w:trHeight w:val="101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35728104" w14:textId="77777777" w:rsidR="00B043D4" w:rsidRPr="00954A7E" w:rsidRDefault="00B043D4" w:rsidP="00B54B2F">
            <w:pPr>
              <w:jc w:val="center"/>
              <w:rPr>
                <w:color w:val="7CA655" w:themeColor="text2"/>
              </w:rPr>
            </w:pPr>
          </w:p>
        </w:tc>
      </w:tr>
      <w:tr w:rsidR="00954A7E" w:rsidRPr="00954A7E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3A0297F2" w:rsidR="007A466D" w:rsidRPr="00954A7E" w:rsidRDefault="00273C21" w:rsidP="00884BB2">
            <w:pPr>
              <w:pStyle w:val="Heading1"/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{email}</w:t>
            </w:r>
          </w:p>
        </w:tc>
        <w:tc>
          <w:tcPr>
            <w:tcW w:w="1625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02EE13E7" w:rsidR="007A466D" w:rsidRPr="00954A7E" w:rsidRDefault="00273C21" w:rsidP="00884BB2">
            <w:pPr>
              <w:pStyle w:val="Heading1"/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</w:t>
            </w:r>
            <w:proofErr w:type="spellStart"/>
            <w:r w:rsidRPr="00954A7E">
              <w:rPr>
                <w:color w:val="7CA655" w:themeColor="text2"/>
              </w:rPr>
              <w:t>phoneNo</w:t>
            </w:r>
            <w:proofErr w:type="spellEnd"/>
            <w:r w:rsidRPr="00954A7E">
              <w:rPr>
                <w:color w:val="7CA655" w:themeColor="text2"/>
              </w:rPr>
              <w:t>}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684A2BC9" w:rsidR="007A466D" w:rsidRPr="00954A7E" w:rsidRDefault="00273C21" w:rsidP="00884BB2">
            <w:pPr>
              <w:pStyle w:val="Heading1"/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{city}</w:t>
            </w:r>
          </w:p>
        </w:tc>
      </w:tr>
      <w:tr w:rsidR="0000104A" w:rsidRPr="0000104A" w14:paraId="0E6B2249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Pr="00954A7E" w:rsidRDefault="002B2EBE" w:rsidP="002B2EBE">
            <w:pPr>
              <w:rPr>
                <w:color w:val="7CA655" w:themeColor="text2"/>
              </w:rPr>
            </w:pPr>
          </w:p>
        </w:tc>
        <w:tc>
          <w:tcPr>
            <w:tcW w:w="3166" w:type="pct"/>
            <w:gridSpan w:val="3"/>
            <w:tcBorders>
              <w:top w:val="single" w:sz="4" w:space="0" w:color="000000" w:themeColor="text1"/>
            </w:tcBorders>
          </w:tcPr>
          <w:p w14:paraId="219F33CD" w14:textId="77777777" w:rsidR="004379AA" w:rsidRPr="00954A7E" w:rsidRDefault="004379AA" w:rsidP="004379AA">
            <w:pPr>
              <w:rPr>
                <w:color w:val="7CA655" w:themeColor="text2"/>
                <w:szCs w:val="18"/>
              </w:rPr>
            </w:pPr>
          </w:p>
          <w:p w14:paraId="5F518DBB" w14:textId="77777777" w:rsidR="004379AA" w:rsidRPr="00954A7E" w:rsidRDefault="004379AA" w:rsidP="004379AA">
            <w:pPr>
              <w:pStyle w:val="Heading1"/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{#coverLetterAiGenerate}</w:t>
            </w:r>
          </w:p>
          <w:p w14:paraId="56B73877" w14:textId="77777777" w:rsidR="004379AA" w:rsidRPr="00954A7E" w:rsidRDefault="004379AA" w:rsidP="004379AA">
            <w:pPr>
              <w:pStyle w:val="Heading1"/>
              <w:rPr>
                <w:color w:val="7CA655" w:themeColor="text2"/>
              </w:rPr>
            </w:pPr>
            <w:r w:rsidRPr="00954A7E">
              <w:rPr>
                <w:color w:val="7CA655" w:themeColor="text2"/>
              </w:rPr>
              <w:t>{line}</w:t>
            </w:r>
          </w:p>
          <w:p w14:paraId="3251FD31" w14:textId="4DFE1EE5" w:rsidR="004379AA" w:rsidRPr="00954A7E" w:rsidRDefault="004379AA" w:rsidP="004379AA">
            <w:pPr>
              <w:rPr>
                <w:color w:val="7CA655" w:themeColor="text2"/>
                <w:szCs w:val="18"/>
              </w:rPr>
            </w:pPr>
            <w:r w:rsidRPr="00954A7E">
              <w:rPr>
                <w:color w:val="7CA655" w:themeColor="text2"/>
              </w:rPr>
              <w:t>{/</w:t>
            </w:r>
            <w:proofErr w:type="spellStart"/>
            <w:r w:rsidRPr="00954A7E">
              <w:rPr>
                <w:color w:val="7CA655" w:themeColor="text2"/>
              </w:rPr>
              <w:t>coverLetterAiGenerate</w:t>
            </w:r>
            <w:proofErr w:type="spellEnd"/>
            <w:r w:rsidRPr="00954A7E">
              <w:rPr>
                <w:color w:val="7CA655" w:themeColor="text2"/>
              </w:rPr>
              <w:t>}</w:t>
            </w:r>
          </w:p>
        </w:tc>
      </w:tr>
    </w:tbl>
    <w:p w14:paraId="6C694429" w14:textId="333EF4F9" w:rsidR="00340C75" w:rsidRPr="00F5689F" w:rsidRDefault="00340C75" w:rsidP="005E408E"/>
    <w:sectPr w:rsidR="00340C75" w:rsidRPr="00F5689F" w:rsidSect="002D3582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2E4D" w14:textId="77777777" w:rsidR="00F3661B" w:rsidRDefault="00F3661B" w:rsidP="002F6CB9">
      <w:pPr>
        <w:spacing w:line="240" w:lineRule="auto"/>
      </w:pPr>
      <w:r>
        <w:separator/>
      </w:r>
    </w:p>
  </w:endnote>
  <w:endnote w:type="continuationSeparator" w:id="0">
    <w:p w14:paraId="03E6123D" w14:textId="77777777" w:rsidR="00F3661B" w:rsidRDefault="00F3661B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DEFD" w14:textId="77777777" w:rsidR="00F3661B" w:rsidRDefault="00F3661B" w:rsidP="002F6CB9">
      <w:pPr>
        <w:spacing w:line="240" w:lineRule="auto"/>
      </w:pPr>
      <w:r>
        <w:separator/>
      </w:r>
    </w:p>
  </w:footnote>
  <w:footnote w:type="continuationSeparator" w:id="0">
    <w:p w14:paraId="01ECAF2F" w14:textId="77777777" w:rsidR="00F3661B" w:rsidRDefault="00F3661B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79991999">
    <w:abstractNumId w:val="3"/>
  </w:num>
  <w:num w:numId="2" w16cid:durableId="208538643">
    <w:abstractNumId w:val="5"/>
  </w:num>
  <w:num w:numId="3" w16cid:durableId="967051601">
    <w:abstractNumId w:val="4"/>
  </w:num>
  <w:num w:numId="4" w16cid:durableId="495268353">
    <w:abstractNumId w:val="1"/>
  </w:num>
  <w:num w:numId="5" w16cid:durableId="848177235">
    <w:abstractNumId w:val="2"/>
  </w:num>
  <w:num w:numId="6" w16cid:durableId="1272471733">
    <w:abstractNumId w:val="6"/>
  </w:num>
  <w:num w:numId="7" w16cid:durableId="36051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104A"/>
    <w:rsid w:val="0000784B"/>
    <w:rsid w:val="000274B2"/>
    <w:rsid w:val="00034996"/>
    <w:rsid w:val="00047507"/>
    <w:rsid w:val="00066AA8"/>
    <w:rsid w:val="000746AE"/>
    <w:rsid w:val="000808E4"/>
    <w:rsid w:val="0014350B"/>
    <w:rsid w:val="00185237"/>
    <w:rsid w:val="001B4A5C"/>
    <w:rsid w:val="001E16A2"/>
    <w:rsid w:val="001F2CD4"/>
    <w:rsid w:val="00205D92"/>
    <w:rsid w:val="00212436"/>
    <w:rsid w:val="002479B2"/>
    <w:rsid w:val="00256C9B"/>
    <w:rsid w:val="00273C21"/>
    <w:rsid w:val="00292A11"/>
    <w:rsid w:val="002B2EBE"/>
    <w:rsid w:val="002C21CC"/>
    <w:rsid w:val="002D3582"/>
    <w:rsid w:val="002F6CB9"/>
    <w:rsid w:val="00340C75"/>
    <w:rsid w:val="00377519"/>
    <w:rsid w:val="0037775F"/>
    <w:rsid w:val="003B506A"/>
    <w:rsid w:val="003D3378"/>
    <w:rsid w:val="003E6D64"/>
    <w:rsid w:val="00403101"/>
    <w:rsid w:val="00405188"/>
    <w:rsid w:val="00410F37"/>
    <w:rsid w:val="004245C4"/>
    <w:rsid w:val="004379AA"/>
    <w:rsid w:val="00442914"/>
    <w:rsid w:val="0046736A"/>
    <w:rsid w:val="00496677"/>
    <w:rsid w:val="004A7AE4"/>
    <w:rsid w:val="004D3623"/>
    <w:rsid w:val="005A001B"/>
    <w:rsid w:val="005A05E2"/>
    <w:rsid w:val="005D16D7"/>
    <w:rsid w:val="005D49CA"/>
    <w:rsid w:val="005E408E"/>
    <w:rsid w:val="006450C1"/>
    <w:rsid w:val="00673037"/>
    <w:rsid w:val="006803E5"/>
    <w:rsid w:val="0068361A"/>
    <w:rsid w:val="006B3BC2"/>
    <w:rsid w:val="006D71C7"/>
    <w:rsid w:val="006E389E"/>
    <w:rsid w:val="006F4142"/>
    <w:rsid w:val="00705D7F"/>
    <w:rsid w:val="007225C0"/>
    <w:rsid w:val="0073587E"/>
    <w:rsid w:val="007466F4"/>
    <w:rsid w:val="00777F96"/>
    <w:rsid w:val="00785436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84BB2"/>
    <w:rsid w:val="008F2FD3"/>
    <w:rsid w:val="009045EE"/>
    <w:rsid w:val="009111F2"/>
    <w:rsid w:val="00954A7E"/>
    <w:rsid w:val="00956CE0"/>
    <w:rsid w:val="00960F71"/>
    <w:rsid w:val="00997316"/>
    <w:rsid w:val="009A2009"/>
    <w:rsid w:val="009A6B1E"/>
    <w:rsid w:val="009C1962"/>
    <w:rsid w:val="00A635D5"/>
    <w:rsid w:val="00A72E2D"/>
    <w:rsid w:val="00A81573"/>
    <w:rsid w:val="00A82D03"/>
    <w:rsid w:val="00A831EA"/>
    <w:rsid w:val="00AC17B5"/>
    <w:rsid w:val="00AE17C6"/>
    <w:rsid w:val="00B043D4"/>
    <w:rsid w:val="00B468DE"/>
    <w:rsid w:val="00B5002A"/>
    <w:rsid w:val="00B5429F"/>
    <w:rsid w:val="00B54B2F"/>
    <w:rsid w:val="00B62A64"/>
    <w:rsid w:val="00B66593"/>
    <w:rsid w:val="00B80EE9"/>
    <w:rsid w:val="00BC0E27"/>
    <w:rsid w:val="00BC3C1B"/>
    <w:rsid w:val="00BC410B"/>
    <w:rsid w:val="00C058B2"/>
    <w:rsid w:val="00C118C7"/>
    <w:rsid w:val="00C47C3D"/>
    <w:rsid w:val="00C764ED"/>
    <w:rsid w:val="00C8183F"/>
    <w:rsid w:val="00C83E97"/>
    <w:rsid w:val="00CF4208"/>
    <w:rsid w:val="00D46D72"/>
    <w:rsid w:val="00D5552B"/>
    <w:rsid w:val="00D649DF"/>
    <w:rsid w:val="00D87E03"/>
    <w:rsid w:val="00DA46D2"/>
    <w:rsid w:val="00DA475E"/>
    <w:rsid w:val="00DB29DA"/>
    <w:rsid w:val="00DC4DC0"/>
    <w:rsid w:val="00E40C3C"/>
    <w:rsid w:val="00E6525B"/>
    <w:rsid w:val="00E8269A"/>
    <w:rsid w:val="00E97CB2"/>
    <w:rsid w:val="00EC0683"/>
    <w:rsid w:val="00ED6E70"/>
    <w:rsid w:val="00EE28BB"/>
    <w:rsid w:val="00EF10F2"/>
    <w:rsid w:val="00F31058"/>
    <w:rsid w:val="00F3661B"/>
    <w:rsid w:val="00F41ACF"/>
    <w:rsid w:val="00F5689F"/>
    <w:rsid w:val="00F65B82"/>
    <w:rsid w:val="00F7064C"/>
    <w:rsid w:val="00F7157D"/>
    <w:rsid w:val="00F95AF2"/>
    <w:rsid w:val="00FA1EEA"/>
    <w:rsid w:val="00FA2347"/>
    <w:rsid w:val="00FA3E82"/>
    <w:rsid w:val="00FC49AC"/>
    <w:rsid w:val="00FC533E"/>
    <w:rsid w:val="00FC78D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2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46D72"/>
    <w:pPr>
      <w:spacing w:line="240" w:lineRule="auto"/>
      <w:outlineLvl w:val="1"/>
    </w:p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23"/>
    <w:rPr>
      <w:rFonts w:eastAsia="Arial" w:cs="Arial"/>
      <w:sz w:val="18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506A"/>
    <w:pPr>
      <w:spacing w:after="120" w:line="240" w:lineRule="auto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506A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Bold">
    <w:name w:val="Bold"/>
    <w:uiPriority w:val="1"/>
    <w:qFormat/>
    <w:rsid w:val="00884BB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5D57B-7A51-4F43-9964-5738EB419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145DA-5F56-4D1E-B7EE-5D74CA1822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9BF913-D4E2-4590-92A2-1F489CCF48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0AEC45C-0019-4468-908B-6453502907C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2023-05-01T07:31:00Z</dcterms:created>
  <dcterms:modified xsi:type="dcterms:W3CDTF">2024-05-14T05:10:00Z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